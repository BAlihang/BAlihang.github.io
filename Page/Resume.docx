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61902" w:rsidR="00D80428" w:rsidP="3A9F2647" w:rsidRDefault="003A5C94" w14:paraId="739349EC" w14:textId="65167FC8">
      <w:pPr>
        <w:pStyle w:val="Title"/>
        <w:ind w:left="0"/>
        <w:jc w:val="center"/>
        <w:rPr>
          <w:rFonts w:ascii="Arial" w:hAnsi="Arial" w:eastAsia="Arial" w:cs="Arial"/>
          <w:color w:val="141C39"/>
          <w:sz w:val="48"/>
          <w:szCs w:val="48"/>
        </w:rPr>
      </w:pPr>
      <w:r w:rsidRPr="3A9F2647" w:rsidR="389D70E1">
        <w:rPr>
          <w:rFonts w:ascii="Arial" w:hAnsi="Arial" w:eastAsia="Arial" w:cs="Arial"/>
          <w:color w:val="141C39"/>
          <w:sz w:val="48"/>
          <w:szCs w:val="48"/>
        </w:rPr>
        <w:t>Balihang Rai</w:t>
      </w:r>
      <w:r w:rsidRPr="3A9F2647" w:rsidR="4E4C86ED">
        <w:rPr>
          <w:rFonts w:ascii="Arial" w:hAnsi="Arial" w:eastAsia="Arial" w:cs="Arial"/>
          <w:color w:val="141C39"/>
          <w:sz w:val="48"/>
          <w:szCs w:val="48"/>
        </w:rPr>
        <w:t xml:space="preserve"> </w:t>
      </w:r>
    </w:p>
    <w:p w:rsidRPr="00113A76" w:rsidR="00113A76" w:rsidP="3A9F2647" w:rsidRDefault="003A5C94" w14:paraId="1B4E7EB7" w14:textId="18ABF462">
      <w:pPr>
        <w:pStyle w:val="BodyText"/>
        <w:spacing w:before="161"/>
        <w:ind w:left="108"/>
        <w:jc w:val="center"/>
        <w:rPr>
          <w:rFonts w:ascii="Arial" w:hAnsi="Arial" w:eastAsia="Arial" w:cs="Arial"/>
          <w:color w:val="125F6A"/>
          <w:spacing w:val="-2"/>
          <w:sz w:val="22"/>
          <w:szCs w:val="22"/>
        </w:rPr>
      </w:pPr>
      <w:r w:rsidRPr="3A9F2647" w:rsidR="4B235204">
        <w:rPr>
          <w:rFonts w:ascii="Arial" w:hAnsi="Arial" w:eastAsia="Arial" w:cs="Arial"/>
          <w:color w:val="125F6A"/>
          <w:spacing w:val="-6"/>
          <w:sz w:val="22"/>
          <w:szCs w:val="22"/>
        </w:rPr>
        <w:t xml:space="preserve">Hamilton, ON |</w:t>
      </w:r>
      <w:r w:rsidRPr="3A9F2647" w:rsidR="003A5C94">
        <w:rPr>
          <w:rFonts w:ascii="Arial" w:hAnsi="Arial" w:eastAsia="Arial" w:cs="Arial"/>
          <w:color w:val="125F6A"/>
          <w:spacing w:val="-6"/>
          <w:sz w:val="22"/>
          <w:szCs w:val="22"/>
        </w:rPr>
        <w:t xml:space="preserve"> </w:t>
      </w:r>
      <w:r w:rsidRPr="3A9F2647" w:rsidR="003A5C94">
        <w:rPr>
          <w:rFonts w:ascii="Arial" w:hAnsi="Arial" w:eastAsia="Arial" w:cs="Arial"/>
          <w:color w:val="125F6A"/>
          <w:spacing w:val="-1"/>
          <w:sz w:val="22"/>
          <w:szCs w:val="22"/>
        </w:rPr>
        <w:t xml:space="preserve">| </w:t>
      </w:r>
      <w:r w:rsidRPr="3A9F2647" w:rsidR="1A68369C">
        <w:rPr>
          <w:rFonts w:ascii="Arial" w:hAnsi="Arial" w:eastAsia="Arial" w:cs="Arial"/>
          <w:color w:val="125F6A"/>
          <w:spacing w:val="-1"/>
          <w:sz w:val="22"/>
          <w:szCs w:val="22"/>
        </w:rPr>
        <w:t xml:space="preserve">365-476-9895 </w:t>
      </w:r>
      <w:r w:rsidRPr="3A9F2647" w:rsidR="003A5C94">
        <w:rPr>
          <w:rFonts w:ascii="Arial" w:hAnsi="Arial" w:eastAsia="Arial" w:cs="Arial"/>
          <w:color w:val="125F6A"/>
          <w:sz w:val="22"/>
          <w:szCs w:val="22"/>
        </w:rPr>
        <w:t>|</w:t>
      </w:r>
      <w:r w:rsidRPr="3A9F2647" w:rsidR="003A5C94">
        <w:rPr>
          <w:rFonts w:ascii="Arial" w:hAnsi="Arial" w:eastAsia="Arial" w:cs="Arial"/>
          <w:color w:val="125F6A"/>
          <w:spacing w:val="-4"/>
          <w:sz w:val="22"/>
          <w:szCs w:val="22"/>
        </w:rPr>
        <w:t xml:space="preserve"> </w:t>
      </w:r>
      <w:r w:rsidRPr="3A9F2647" w:rsidR="657132FC">
        <w:rPr>
          <w:rFonts w:ascii="Arial" w:hAnsi="Arial" w:eastAsia="Arial" w:cs="Arial"/>
          <w:color w:val="125F6A"/>
          <w:spacing w:val="-4"/>
          <w:sz w:val="22"/>
          <w:szCs w:val="22"/>
        </w:rPr>
        <w:t xml:space="preserve">balihang.rai@mohawkcollege.ca</w:t>
      </w:r>
      <w:bookmarkStart w:name="Objective" w:id="0"/>
      <w:bookmarkStart w:name="Work_&amp;_Volunteer_Experience" w:id="1"/>
      <w:bookmarkEnd w:id="0"/>
      <w:bookmarkEnd w:id="1"/>
    </w:p>
    <w:p w:rsidR="41B66288" w:rsidP="3A9F2647" w:rsidRDefault="41B66288" w14:paraId="680EB3A0" w14:textId="6603D27F">
      <w:pPr>
        <w:pStyle w:val="BodyText"/>
        <w:pBdr>
          <w:bottom w:val="single" w:color="000000" w:sz="6" w:space="1"/>
        </w:pBdr>
        <w:spacing w:before="161"/>
        <w:ind w:left="108"/>
        <w:jc w:val="center"/>
        <w:rPr>
          <w:rFonts w:ascii="Arial" w:hAnsi="Arial" w:eastAsia="Arial" w:cs="Arial"/>
          <w:noProof w:val="0"/>
          <w:color w:val="4F80BD" w:themeColor="accent1" w:themeTint="FF" w:themeShade="FF"/>
          <w:lang w:val="en-US"/>
        </w:rPr>
      </w:pPr>
      <w:hyperlink r:id="R828a1d42cdb94a81">
        <w:r w:rsidRPr="3A9F2647" w:rsidR="41B6628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www.linkedin.com/in/balihang-rai-6753432aa</w:t>
        </w:r>
      </w:hyperlink>
    </w:p>
    <w:p w:rsidR="7B5DAAA3" w:rsidP="3A9F2647" w:rsidRDefault="7B5DAAA3" w14:paraId="5A97AD44" w14:textId="15C6A68A">
      <w:pPr>
        <w:pStyle w:val="BodyText"/>
        <w:spacing w:before="161"/>
        <w:ind w:left="108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3A9F2647" w:rsidR="4FDDC70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Highlight of Qualification</w:t>
      </w:r>
    </w:p>
    <w:p w:rsidR="10764B44" w:rsidP="3A9F2647" w:rsidRDefault="10764B44" w14:paraId="3332400D" w14:textId="1786450C">
      <w:pPr>
        <w:pStyle w:val="NoSpacing"/>
        <w:numPr>
          <w:ilvl w:val="0"/>
          <w:numId w:val="2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A9F2647" w:rsidR="10764B44">
        <w:rPr>
          <w:rFonts w:ascii="Arial" w:hAnsi="Arial" w:eastAsia="Arial" w:cs="Arial"/>
          <w:noProof w:val="0"/>
          <w:lang w:val="en-US"/>
        </w:rPr>
        <w:t xml:space="preserve">2 years of experience using HTML, </w:t>
      </w:r>
      <w:r w:rsidRPr="3A9F2647" w:rsidR="10764B44">
        <w:rPr>
          <w:rFonts w:ascii="Arial" w:hAnsi="Arial" w:eastAsia="Arial" w:cs="Arial"/>
          <w:noProof w:val="0"/>
          <w:lang w:val="en-US"/>
        </w:rPr>
        <w:t>CSS</w:t>
      </w:r>
      <w:r w:rsidRPr="3A9F2647" w:rsidR="10764B44">
        <w:rPr>
          <w:rFonts w:ascii="Arial" w:hAnsi="Arial" w:eastAsia="Arial" w:cs="Arial"/>
          <w:noProof w:val="0"/>
          <w:lang w:val="en-US"/>
        </w:rPr>
        <w:t xml:space="preserve"> and JavaScript to create interactive and </w:t>
      </w:r>
      <w:r w:rsidRPr="3A9F2647" w:rsidR="10764B44">
        <w:rPr>
          <w:rFonts w:ascii="Arial" w:hAnsi="Arial" w:eastAsia="Arial" w:cs="Arial"/>
          <w:noProof w:val="0"/>
          <w:lang w:val="en-US"/>
        </w:rPr>
        <w:t>responsive</w:t>
      </w:r>
      <w:r w:rsidRPr="3A9F2647" w:rsidR="10764B44">
        <w:rPr>
          <w:rFonts w:ascii="Arial" w:hAnsi="Arial" w:eastAsia="Arial" w:cs="Arial"/>
          <w:noProof w:val="0"/>
          <w:lang w:val="en-US"/>
        </w:rPr>
        <w:t xml:space="preserve"> websites</w:t>
      </w:r>
    </w:p>
    <w:p w:rsidR="10764B44" w:rsidP="3A9F2647" w:rsidRDefault="10764B44" w14:paraId="6DF9D9B9" w14:textId="321FDD92">
      <w:pPr>
        <w:pStyle w:val="NoSpacing"/>
        <w:numPr>
          <w:ilvl w:val="0"/>
          <w:numId w:val="2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A9F2647" w:rsidR="10764B44">
        <w:rPr>
          <w:rFonts w:ascii="Arial" w:hAnsi="Arial" w:eastAsia="Arial" w:cs="Arial"/>
          <w:noProof w:val="0"/>
          <w:lang w:val="en-US"/>
        </w:rPr>
        <w:t xml:space="preserve">A year of experience working in customer service field that needs </w:t>
      </w:r>
      <w:r w:rsidRPr="3A9F2647" w:rsidR="10764B44">
        <w:rPr>
          <w:rFonts w:ascii="Arial" w:hAnsi="Arial" w:eastAsia="Arial" w:cs="Arial"/>
          <w:noProof w:val="0"/>
          <w:lang w:val="en-US"/>
        </w:rPr>
        <w:t>strong communication</w:t>
      </w:r>
      <w:r w:rsidRPr="3A9F2647" w:rsidR="10764B44">
        <w:rPr>
          <w:rFonts w:ascii="Arial" w:hAnsi="Arial" w:eastAsia="Arial" w:cs="Arial"/>
          <w:noProof w:val="0"/>
          <w:lang w:val="en-US"/>
        </w:rPr>
        <w:t xml:space="preserve"> and improvising skill </w:t>
      </w:r>
    </w:p>
    <w:p w:rsidR="561E95CF" w:rsidP="3A9F2647" w:rsidRDefault="561E95CF" w14:paraId="3BAE0BC9" w14:textId="241294C1">
      <w:pPr>
        <w:pStyle w:val="NoSpacing"/>
        <w:numPr>
          <w:ilvl w:val="0"/>
          <w:numId w:val="2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A9F2647" w:rsidR="561E95CF">
        <w:rPr>
          <w:rFonts w:ascii="Arial" w:hAnsi="Arial" w:eastAsia="Arial" w:cs="Arial"/>
          <w:noProof w:val="0"/>
          <w:lang w:val="en-US"/>
        </w:rPr>
        <w:t xml:space="preserve">Extremely passionate about front End Development and </w:t>
      </w:r>
      <w:r w:rsidRPr="3A9F2647" w:rsidR="57952239">
        <w:rPr>
          <w:rFonts w:ascii="Arial" w:hAnsi="Arial" w:eastAsia="Arial" w:cs="Arial"/>
          <w:noProof w:val="0"/>
          <w:lang w:val="en-US"/>
        </w:rPr>
        <w:t>currently</w:t>
      </w:r>
      <w:r w:rsidRPr="3A9F2647" w:rsidR="561E95CF">
        <w:rPr>
          <w:rFonts w:ascii="Arial" w:hAnsi="Arial" w:eastAsia="Arial" w:cs="Arial"/>
          <w:noProof w:val="0"/>
          <w:lang w:val="en-US"/>
        </w:rPr>
        <w:t xml:space="preserve"> learning about back-end development</w:t>
      </w:r>
      <w:r w:rsidRPr="3A9F2647" w:rsidR="62EA327D">
        <w:rPr>
          <w:rFonts w:ascii="Arial" w:hAnsi="Arial" w:eastAsia="Arial" w:cs="Arial"/>
          <w:noProof w:val="0"/>
          <w:lang w:val="en-US"/>
        </w:rPr>
        <w:t xml:space="preserve"> </w:t>
      </w:r>
    </w:p>
    <w:p w:rsidR="0D65A33D" w:rsidP="3A9F2647" w:rsidRDefault="0D65A33D" w14:paraId="3B1D64BC" w14:textId="52A8C71F">
      <w:pPr>
        <w:pStyle w:val="NoSpacing"/>
        <w:numPr>
          <w:ilvl w:val="0"/>
          <w:numId w:val="2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A9F2647" w:rsidR="0D65A33D">
        <w:rPr>
          <w:rFonts w:ascii="Arial" w:hAnsi="Arial" w:eastAsia="Arial" w:cs="Arial"/>
          <w:noProof w:val="0"/>
          <w:lang w:val="en-US"/>
        </w:rPr>
        <w:t xml:space="preserve">Possess attention to detail, </w:t>
      </w:r>
      <w:r w:rsidRPr="3A9F2647" w:rsidR="0D65A33D">
        <w:rPr>
          <w:rFonts w:ascii="Arial" w:hAnsi="Arial" w:eastAsia="Arial" w:cs="Arial"/>
          <w:noProof w:val="0"/>
          <w:lang w:val="en-US"/>
        </w:rPr>
        <w:t>strong communication</w:t>
      </w:r>
      <w:r w:rsidRPr="3A9F2647" w:rsidR="0D65A33D">
        <w:rPr>
          <w:rFonts w:ascii="Arial" w:hAnsi="Arial" w:eastAsia="Arial" w:cs="Arial"/>
          <w:noProof w:val="0"/>
          <w:lang w:val="en-US"/>
        </w:rPr>
        <w:t xml:space="preserve"> </w:t>
      </w:r>
      <w:r w:rsidRPr="3A9F2647" w:rsidR="0D65A33D">
        <w:rPr>
          <w:rFonts w:ascii="Arial" w:hAnsi="Arial" w:eastAsia="Arial" w:cs="Arial"/>
          <w:noProof w:val="0"/>
          <w:lang w:val="en-US"/>
        </w:rPr>
        <w:t>skills</w:t>
      </w:r>
      <w:r w:rsidRPr="3A9F2647" w:rsidR="0D65A33D">
        <w:rPr>
          <w:rFonts w:ascii="Arial" w:hAnsi="Arial" w:eastAsia="Arial" w:cs="Arial"/>
          <w:noProof w:val="0"/>
          <w:lang w:val="en-US"/>
        </w:rPr>
        <w:t xml:space="preserve"> and problem-solving skills. </w:t>
      </w:r>
    </w:p>
    <w:p w:rsidRPr="00113A76" w:rsidR="00113A76" w:rsidP="3A9F2647" w:rsidRDefault="00113A76" w14:paraId="2D5FFFF5" w14:textId="4284BAF3">
      <w:pPr>
        <w:pStyle w:val="BodyText"/>
        <w:spacing w:before="161"/>
        <w:ind w:firstLine="108"/>
        <w:rPr>
          <w:rFonts w:ascii="Arial" w:hAnsi="Arial" w:eastAsia="Arial" w:cs="Arial"/>
          <w:b w:val="1"/>
          <w:bCs w:val="1"/>
          <w:sz w:val="28"/>
          <w:szCs w:val="28"/>
        </w:rPr>
      </w:pPr>
      <w:r w:rsidRPr="3A9F2647" w:rsidR="0D999028">
        <w:rPr>
          <w:rFonts w:ascii="Arial" w:hAnsi="Arial" w:eastAsia="Arial" w:cs="Arial"/>
          <w:b w:val="1"/>
          <w:bCs w:val="1"/>
          <w:sz w:val="28"/>
          <w:szCs w:val="28"/>
        </w:rPr>
        <w:t xml:space="preserve">Technical </w:t>
      </w:r>
      <w:r w:rsidRPr="3A9F2647" w:rsidR="00113A76">
        <w:rPr>
          <w:rFonts w:ascii="Arial" w:hAnsi="Arial" w:eastAsia="Arial" w:cs="Arial"/>
          <w:b w:val="1"/>
          <w:bCs w:val="1"/>
          <w:sz w:val="28"/>
          <w:szCs w:val="28"/>
        </w:rPr>
        <w:t>Skills </w:t>
      </w:r>
    </w:p>
    <w:p w:rsidR="4BB5CCE2" w:rsidP="3A9F2647" w:rsidRDefault="4BB5CCE2" w14:paraId="07602ED2" w14:textId="7D9BF4CB">
      <w:pPr>
        <w:pStyle w:val="BodyText"/>
        <w:numPr>
          <w:ilvl w:val="0"/>
          <w:numId w:val="21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3A9F2647" w:rsidR="4BB5CCE2">
        <w:rPr>
          <w:rFonts w:ascii="Arial" w:hAnsi="Arial" w:eastAsia="Arial" w:cs="Arial"/>
          <w:sz w:val="22"/>
          <w:szCs w:val="22"/>
        </w:rPr>
        <w:t xml:space="preserve">Proficient in Java, </w:t>
      </w:r>
      <w:r w:rsidRPr="3A9F2647" w:rsidR="4BB5CCE2">
        <w:rPr>
          <w:rFonts w:ascii="Arial" w:hAnsi="Arial" w:eastAsia="Arial" w:cs="Arial"/>
          <w:sz w:val="22"/>
          <w:szCs w:val="22"/>
        </w:rPr>
        <w:t>JavaScript,</w:t>
      </w:r>
      <w:r w:rsidRPr="3A9F2647" w:rsidR="4BB5CCE2">
        <w:rPr>
          <w:rFonts w:ascii="Arial" w:hAnsi="Arial" w:eastAsia="Arial" w:cs="Arial"/>
          <w:sz w:val="22"/>
          <w:szCs w:val="22"/>
        </w:rPr>
        <w:t xml:space="preserve"> and C programming languages </w:t>
      </w:r>
    </w:p>
    <w:p w:rsidR="4BB5CCE2" w:rsidP="3A9F2647" w:rsidRDefault="4BB5CCE2" w14:paraId="29E33D5F" w14:textId="2B555B4E">
      <w:pPr>
        <w:pStyle w:val="BodyText"/>
        <w:numPr>
          <w:ilvl w:val="0"/>
          <w:numId w:val="21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3A9F2647" w:rsidR="4BB5CCE2">
        <w:rPr>
          <w:rFonts w:ascii="Arial" w:hAnsi="Arial" w:eastAsia="Arial" w:cs="Arial"/>
          <w:sz w:val="22"/>
          <w:szCs w:val="22"/>
        </w:rPr>
        <w:t xml:space="preserve">Familiar with many modern </w:t>
      </w:r>
      <w:r w:rsidRPr="3A9F2647" w:rsidR="4BB5CCE2">
        <w:rPr>
          <w:rFonts w:ascii="Arial" w:hAnsi="Arial" w:eastAsia="Arial" w:cs="Arial"/>
          <w:sz w:val="22"/>
          <w:szCs w:val="22"/>
        </w:rPr>
        <w:t>Hardwares</w:t>
      </w:r>
      <w:r w:rsidRPr="3A9F2647" w:rsidR="4BB5CCE2">
        <w:rPr>
          <w:rFonts w:ascii="Arial" w:hAnsi="Arial" w:eastAsia="Arial" w:cs="Arial"/>
          <w:sz w:val="22"/>
          <w:szCs w:val="22"/>
        </w:rPr>
        <w:t xml:space="preserve"> and systems</w:t>
      </w:r>
    </w:p>
    <w:p w:rsidR="75E273FA" w:rsidP="3A9F2647" w:rsidRDefault="75E273FA" w14:paraId="07B90781" w14:textId="475C0B1A">
      <w:pPr>
        <w:pStyle w:val="BodyText"/>
        <w:numPr>
          <w:ilvl w:val="0"/>
          <w:numId w:val="21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3A9F2647" w:rsidR="4BB5CCE2">
        <w:rPr>
          <w:rFonts w:ascii="Arial" w:hAnsi="Arial" w:eastAsia="Arial" w:cs="Arial"/>
          <w:sz w:val="22"/>
          <w:szCs w:val="22"/>
        </w:rPr>
        <w:t xml:space="preserve">Excellent communication and Team-work skills </w:t>
      </w:r>
    </w:p>
    <w:p w:rsidR="7EE5A402" w:rsidP="0AA27019" w:rsidRDefault="7EE5A402" w14:paraId="2CA0C72F" w14:textId="12C47916">
      <w:pPr>
        <w:pStyle w:val="BodyText"/>
        <w:numPr>
          <w:ilvl w:val="0"/>
          <w:numId w:val="21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3A9F2647" w:rsidR="7EE5A402">
        <w:rPr>
          <w:rFonts w:ascii="Arial" w:hAnsi="Arial" w:eastAsia="Arial" w:cs="Arial"/>
          <w:b w:val="0"/>
          <w:bCs w:val="0"/>
          <w:sz w:val="22"/>
          <w:szCs w:val="22"/>
        </w:rPr>
        <w:t>Technical Writing</w:t>
      </w:r>
    </w:p>
    <w:p w:rsidRPr="00C84B88" w:rsidR="00C84B88" w:rsidP="3A9F2647" w:rsidRDefault="00C84B88" w14:paraId="2C5C3CB9" w14:textId="69EB03A2">
      <w:pPr>
        <w:pStyle w:val="BodyText"/>
        <w:spacing w:before="161"/>
        <w:ind w:left="108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r w:rsidRPr="3A9F2647" w:rsidR="00C84B88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Work Experience </w:t>
      </w:r>
    </w:p>
    <w:p w:rsidR="24717527" w:rsidP="3A9F2647" w:rsidRDefault="24717527" w14:paraId="494238BB" w14:textId="74752AEB">
      <w:pPr>
        <w:pStyle w:val="ListParagraph"/>
        <w:rPr>
          <w:rFonts w:ascii="Arial" w:hAnsi="Arial" w:eastAsia="Arial" w:cs="Arial"/>
          <w:color w:val="000000" w:themeColor="text1" w:themeTint="FF" w:themeShade="FF"/>
          <w:lang w:val="en-US"/>
        </w:rPr>
      </w:pPr>
      <w:r w:rsidRPr="3A9F2647" w:rsidR="24717527">
        <w:rPr>
          <w:rFonts w:ascii="Arial" w:hAnsi="Arial" w:eastAsia="Arial" w:cs="Arial"/>
          <w:b w:val="1"/>
          <w:bCs w:val="1"/>
          <w:sz w:val="24"/>
          <w:szCs w:val="24"/>
        </w:rPr>
        <w:t xml:space="preserve">Buffet Attendant/Banquet Server     </w:t>
      </w:r>
      <w:r w:rsidRPr="3A9F2647" w:rsidR="24717527">
        <w:rPr>
          <w:rFonts w:ascii="Arial" w:hAnsi="Arial" w:eastAsia="Arial" w:cs="Arial"/>
        </w:rPr>
        <w:t xml:space="preserve"> </w:t>
      </w:r>
      <w:r w:rsidRPr="3A9F2647" w:rsidR="24717527">
        <w:rPr>
          <w:rFonts w:ascii="Arial" w:hAnsi="Arial" w:eastAsia="Arial" w:cs="Arial"/>
        </w:rPr>
        <w:t xml:space="preserve">                               </w:t>
      </w:r>
      <w:r w:rsidRPr="3A9F2647" w:rsidR="24717527">
        <w:rPr>
          <w:rFonts w:ascii="Arial" w:hAnsi="Arial" w:eastAsia="Arial" w:cs="Arial"/>
          <w:sz w:val="22"/>
          <w:szCs w:val="22"/>
        </w:rPr>
        <w:t xml:space="preserve">   </w:t>
      </w:r>
      <w:r w:rsidRPr="3A9F2647" w:rsidR="24717527">
        <w:rPr>
          <w:rFonts w:ascii="Arial" w:hAnsi="Arial" w:eastAsia="Arial" w:cs="Arial"/>
          <w:sz w:val="22"/>
          <w:szCs w:val="22"/>
        </w:rPr>
        <w:t xml:space="preserve">     Aug </w:t>
      </w:r>
      <w:r w:rsidRPr="3A9F2647" w:rsidR="24717527">
        <w:rPr>
          <w:rFonts w:ascii="Arial" w:hAnsi="Arial" w:eastAsia="Arial" w:cs="Arial"/>
          <w:sz w:val="22"/>
          <w:szCs w:val="22"/>
        </w:rPr>
        <w:t>2024 – Current</w:t>
      </w:r>
      <w:r w:rsidRPr="3A9F2647" w:rsidR="24717527">
        <w:rPr>
          <w:rFonts w:ascii="Arial" w:hAnsi="Arial" w:eastAsia="Arial" w:cs="Arial"/>
          <w:sz w:val="22"/>
          <w:szCs w:val="22"/>
        </w:rPr>
        <w:t xml:space="preserve"> </w:t>
      </w:r>
    </w:p>
    <w:p w:rsidR="24717527" w:rsidP="3A9F2647" w:rsidRDefault="24717527" w14:paraId="0B024762" w14:textId="48986FBA">
      <w:pPr>
        <w:pStyle w:val="ListParagraph"/>
        <w:rPr>
          <w:rFonts w:ascii="Arial" w:hAnsi="Arial" w:eastAsia="Arial" w:cs="Arial"/>
          <w:color w:val="000000" w:themeColor="text1" w:themeTint="FF" w:themeShade="FF"/>
          <w:lang w:val="en-US"/>
        </w:rPr>
      </w:pPr>
      <w:r w:rsidRPr="3A9F2647" w:rsidR="24717527">
        <w:rPr>
          <w:rFonts w:ascii="Arial" w:hAnsi="Arial" w:eastAsia="Arial" w:cs="Arial"/>
          <w:lang w:val="en-US"/>
        </w:rPr>
        <w:t>Holiday Inn, Burlington, Ontario</w:t>
      </w:r>
      <w:r w:rsidRPr="3A9F2647" w:rsidR="24717527">
        <w:rPr>
          <w:rFonts w:ascii="Arial" w:hAnsi="Arial" w:eastAsia="Arial" w:cs="Arial"/>
          <w:lang w:val="en-US"/>
        </w:rPr>
        <w:t xml:space="preserve"> </w:t>
      </w:r>
      <w:r w:rsidRPr="3A9F2647" w:rsidR="24717527">
        <w:rPr>
          <w:rFonts w:ascii="Arial" w:hAnsi="Arial" w:eastAsia="Arial" w:cs="Arial"/>
          <w:lang w:val="en-US"/>
        </w:rPr>
        <w:t xml:space="preserve">    </w:t>
      </w:r>
    </w:p>
    <w:p w:rsidR="24717527" w:rsidP="3A9F2647" w:rsidRDefault="24717527" w14:paraId="5A154C59" w14:textId="4805E9B6">
      <w:pPr>
        <w:pStyle w:val="BodyText"/>
        <w:numPr>
          <w:ilvl w:val="0"/>
          <w:numId w:val="19"/>
        </w:numPr>
        <w:rPr>
          <w:rFonts w:ascii="Arial" w:hAnsi="Arial" w:eastAsia="Arial" w:cs="Arial"/>
          <w:sz w:val="22"/>
          <w:szCs w:val="22"/>
          <w:lang w:val="en-US"/>
        </w:rPr>
      </w:pPr>
      <w:r w:rsidRPr="3A9F2647" w:rsidR="24717527">
        <w:rPr>
          <w:rFonts w:ascii="Arial" w:hAnsi="Arial" w:eastAsia="Arial" w:cs="Arial"/>
          <w:sz w:val="22"/>
          <w:szCs w:val="22"/>
          <w:lang w:val="en-US"/>
        </w:rPr>
        <w:t>Communicate</w:t>
      </w:r>
      <w:r w:rsidRPr="3A9F2647" w:rsidR="24717527">
        <w:rPr>
          <w:rFonts w:ascii="Arial" w:hAnsi="Arial" w:eastAsia="Arial" w:cs="Arial"/>
          <w:sz w:val="22"/>
          <w:szCs w:val="22"/>
          <w:lang w:val="en-US"/>
        </w:rPr>
        <w:t xml:space="preserve"> with kitchen staff and other coworkers for efficient operation during </w:t>
      </w:r>
    </w:p>
    <w:p w:rsidR="24717527" w:rsidP="3A9F2647" w:rsidRDefault="24717527" w14:paraId="0948B5BB" w14:textId="468CF201">
      <w:pPr>
        <w:pStyle w:val="BodyText"/>
        <w:numPr>
          <w:ilvl w:val="0"/>
          <w:numId w:val="19"/>
        </w:numPr>
        <w:rPr>
          <w:rFonts w:ascii="Arial" w:hAnsi="Arial" w:eastAsia="Arial" w:cs="Arial"/>
          <w:sz w:val="22"/>
          <w:szCs w:val="22"/>
          <w:lang w:val="en-US"/>
        </w:rPr>
      </w:pPr>
      <w:r w:rsidRPr="3A9F2647" w:rsidR="3B16FB5B">
        <w:rPr>
          <w:rFonts w:ascii="Arial" w:hAnsi="Arial" w:eastAsia="Arial" w:cs="Arial"/>
          <w:sz w:val="22"/>
          <w:szCs w:val="22"/>
          <w:lang w:val="en-US"/>
        </w:rPr>
        <w:t xml:space="preserve">Served over 100 guests </w:t>
      </w:r>
      <w:r w:rsidRPr="3A9F2647" w:rsidR="7207A07B">
        <w:rPr>
          <w:rFonts w:ascii="Arial" w:hAnsi="Arial" w:eastAsia="Arial" w:cs="Arial"/>
          <w:sz w:val="22"/>
          <w:szCs w:val="22"/>
          <w:lang w:val="en-US"/>
        </w:rPr>
        <w:t xml:space="preserve">on Banquets, </w:t>
      </w:r>
      <w:r w:rsidRPr="3A9F2647" w:rsidR="3B16FB5B">
        <w:rPr>
          <w:rFonts w:ascii="Arial" w:hAnsi="Arial" w:eastAsia="Arial" w:cs="Arial"/>
          <w:sz w:val="22"/>
          <w:szCs w:val="22"/>
          <w:lang w:val="en-US"/>
        </w:rPr>
        <w:t xml:space="preserve">effectively using </w:t>
      </w:r>
      <w:r w:rsidRPr="3A9F2647" w:rsidR="3B16FB5B">
        <w:rPr>
          <w:rFonts w:ascii="Arial" w:hAnsi="Arial" w:eastAsia="Arial" w:cs="Arial"/>
          <w:sz w:val="22"/>
          <w:szCs w:val="22"/>
          <w:lang w:val="en-US"/>
        </w:rPr>
        <w:t>strong communication</w:t>
      </w:r>
      <w:r w:rsidRPr="3A9F2647" w:rsidR="3B16FB5B">
        <w:rPr>
          <w:rFonts w:ascii="Arial" w:hAnsi="Arial" w:eastAsia="Arial" w:cs="Arial"/>
          <w:sz w:val="22"/>
          <w:szCs w:val="22"/>
          <w:lang w:val="en-US"/>
        </w:rPr>
        <w:t xml:space="preserve"> skill</w:t>
      </w:r>
      <w:r w:rsidRPr="3A9F2647" w:rsidR="688C7487">
        <w:rPr>
          <w:rFonts w:ascii="Arial" w:hAnsi="Arial" w:eastAsia="Arial" w:cs="Arial"/>
          <w:sz w:val="22"/>
          <w:szCs w:val="22"/>
          <w:lang w:val="en-US"/>
        </w:rPr>
        <w:t xml:space="preserve">s to ensure smooth dining experience. </w:t>
      </w:r>
    </w:p>
    <w:p w:rsidR="24717527" w:rsidP="3A9F2647" w:rsidRDefault="24717527" w14:paraId="50B8D17B" w14:textId="5D4CE1A6">
      <w:pPr>
        <w:pStyle w:val="BodyText"/>
        <w:numPr>
          <w:ilvl w:val="0"/>
          <w:numId w:val="19"/>
        </w:numPr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US"/>
        </w:rPr>
      </w:pPr>
      <w:r w:rsidRPr="3A9F2647" w:rsidR="24717527">
        <w:rPr>
          <w:rFonts w:ascii="Arial" w:hAnsi="Arial" w:eastAsia="Arial" w:cs="Arial"/>
          <w:sz w:val="22"/>
          <w:szCs w:val="22"/>
          <w:lang w:val="en-US"/>
        </w:rPr>
        <w:t>Monitor</w:t>
      </w:r>
      <w:r w:rsidRPr="3A9F2647" w:rsidR="05E16040">
        <w:rPr>
          <w:rFonts w:ascii="Arial" w:hAnsi="Arial" w:eastAsia="Arial" w:cs="Arial"/>
          <w:sz w:val="22"/>
          <w:szCs w:val="22"/>
          <w:lang w:val="en-US"/>
        </w:rPr>
        <w:t>ed</w:t>
      </w:r>
      <w:r w:rsidRPr="3A9F2647" w:rsidR="24717527">
        <w:rPr>
          <w:rFonts w:ascii="Arial" w:hAnsi="Arial" w:eastAsia="Arial" w:cs="Arial"/>
          <w:sz w:val="22"/>
          <w:szCs w:val="22"/>
          <w:lang w:val="en-US"/>
        </w:rPr>
        <w:t xml:space="preserve"> food quality</w:t>
      </w:r>
      <w:r w:rsidRPr="3A9F2647" w:rsidR="32BCB31C">
        <w:rPr>
          <w:rFonts w:ascii="Arial" w:hAnsi="Arial" w:eastAsia="Arial" w:cs="Arial"/>
          <w:sz w:val="22"/>
          <w:szCs w:val="22"/>
          <w:lang w:val="en-US"/>
        </w:rPr>
        <w:t xml:space="preserve"> with great attention to detail</w:t>
      </w:r>
      <w:r w:rsidRPr="3A9F2647" w:rsidR="24717527">
        <w:rPr>
          <w:rFonts w:ascii="Arial" w:hAnsi="Arial" w:eastAsia="Arial" w:cs="Arial"/>
          <w:sz w:val="22"/>
          <w:szCs w:val="22"/>
          <w:lang w:val="en-US"/>
        </w:rPr>
        <w:t xml:space="preserve"> in the buffet area ensuring it is adhering to safety standards. </w:t>
      </w:r>
    </w:p>
    <w:p w:rsidR="24717527" w:rsidP="3A9F2647" w:rsidRDefault="24717527" w14:paraId="27C596B8" w14:textId="7405915C">
      <w:pPr>
        <w:pStyle w:val="BodyText"/>
        <w:numPr>
          <w:ilvl w:val="0"/>
          <w:numId w:val="19"/>
        </w:numPr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US"/>
        </w:rPr>
      </w:pPr>
      <w:r w:rsidRPr="3A9F2647" w:rsidR="1A6BD328">
        <w:rPr>
          <w:rFonts w:ascii="Arial" w:hAnsi="Arial" w:eastAsia="Arial" w:cs="Arial"/>
          <w:sz w:val="22"/>
          <w:szCs w:val="22"/>
          <w:lang w:val="en-US"/>
        </w:rPr>
        <w:t xml:space="preserve">Collaborated with a team to </w:t>
      </w:r>
      <w:r w:rsidRPr="3A9F2647" w:rsidR="670209F6">
        <w:rPr>
          <w:rFonts w:ascii="Arial" w:hAnsi="Arial" w:eastAsia="Arial" w:cs="Arial"/>
          <w:sz w:val="22"/>
          <w:szCs w:val="22"/>
          <w:lang w:val="en-US"/>
        </w:rPr>
        <w:t>efficiently</w:t>
      </w:r>
      <w:r w:rsidRPr="3A9F2647" w:rsidR="1A6BD32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3A9F2647" w:rsidR="24717527">
        <w:rPr>
          <w:rFonts w:ascii="Arial" w:hAnsi="Arial" w:eastAsia="Arial" w:cs="Arial"/>
          <w:sz w:val="22"/>
          <w:szCs w:val="22"/>
          <w:lang w:val="en-US"/>
        </w:rPr>
        <w:t>clean</w:t>
      </w:r>
      <w:r w:rsidRPr="3A9F2647" w:rsidR="24717527">
        <w:rPr>
          <w:rFonts w:ascii="Arial" w:hAnsi="Arial" w:eastAsia="Arial" w:cs="Arial"/>
          <w:sz w:val="22"/>
          <w:szCs w:val="22"/>
          <w:lang w:val="en-US"/>
        </w:rPr>
        <w:t xml:space="preserve"> and clear</w:t>
      </w:r>
      <w:r w:rsidRPr="3A9F2647" w:rsidR="01F25F12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3A9F2647" w:rsidR="24717527">
        <w:rPr>
          <w:rFonts w:ascii="Arial" w:hAnsi="Arial" w:eastAsia="Arial" w:cs="Arial"/>
          <w:sz w:val="22"/>
          <w:szCs w:val="22"/>
          <w:lang w:val="en-US"/>
        </w:rPr>
        <w:t>plates and utensils from tables</w:t>
      </w:r>
      <w:r w:rsidRPr="3A9F2647" w:rsidR="24717527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3A9F2647" w:rsidR="24717527">
        <w:rPr>
          <w:rFonts w:ascii="Arial" w:hAnsi="Arial" w:eastAsia="Arial" w:cs="Arial"/>
          <w:sz w:val="22"/>
          <w:szCs w:val="22"/>
          <w:lang w:val="en-US"/>
        </w:rPr>
        <w:t>ensuring a tidy dining area.</w:t>
      </w:r>
    </w:p>
    <w:p w:rsidR="115A5C79" w:rsidP="3A9F2647" w:rsidRDefault="115A5C79" w14:paraId="42F9763F" w14:textId="3C1E1F38">
      <w:pPr>
        <w:pStyle w:val="ListParagrap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3A9F2647" w:rsidR="0C6BAD53">
        <w:rPr>
          <w:rFonts w:ascii="Arial" w:hAnsi="Arial" w:eastAsia="Arial" w:cs="Arial"/>
          <w:b w:val="1"/>
          <w:bCs w:val="1"/>
          <w:sz w:val="24"/>
          <w:szCs w:val="24"/>
        </w:rPr>
        <w:t>Housekeepe</w:t>
      </w:r>
      <w:r w:rsidRPr="3A9F2647" w:rsidR="76CE940B">
        <w:rPr>
          <w:rFonts w:ascii="Arial" w:hAnsi="Arial" w:eastAsia="Arial" w:cs="Arial"/>
          <w:b w:val="1"/>
          <w:bCs w:val="1"/>
          <w:sz w:val="24"/>
          <w:szCs w:val="24"/>
        </w:rPr>
        <w:t xml:space="preserve">r  </w:t>
      </w:r>
      <w:r w:rsidRPr="3A9F2647" w:rsidR="00C84B88">
        <w:rPr>
          <w:rFonts w:ascii="Arial" w:hAnsi="Arial" w:eastAsia="Arial" w:cs="Arial"/>
          <w:b w:val="1"/>
          <w:bCs w:val="1"/>
          <w:sz w:val="22"/>
          <w:szCs w:val="22"/>
        </w:rPr>
        <w:t xml:space="preserve"> </w:t>
      </w:r>
      <w:r w:rsidRPr="3A9F2647" w:rsidR="00C84B88">
        <w:rPr>
          <w:rFonts w:ascii="Arial" w:hAnsi="Arial" w:eastAsia="Arial" w:cs="Arial"/>
        </w:rPr>
        <w:t xml:space="preserve">                                           </w:t>
      </w:r>
      <w:r w:rsidRPr="3A9F2647" w:rsidR="3CE5EF8C">
        <w:rPr>
          <w:rFonts w:ascii="Arial" w:hAnsi="Arial" w:eastAsia="Arial" w:cs="Arial"/>
        </w:rPr>
        <w:t xml:space="preserve">   </w:t>
      </w:r>
      <w:r w:rsidRPr="3A9F2647" w:rsidR="329862A2">
        <w:rPr>
          <w:rFonts w:ascii="Arial" w:hAnsi="Arial" w:eastAsia="Arial" w:cs="Arial"/>
        </w:rPr>
        <w:t xml:space="preserve">                     </w:t>
      </w:r>
      <w:r w:rsidRPr="3A9F2647" w:rsidR="00C84B88">
        <w:rPr>
          <w:rFonts w:ascii="Arial" w:hAnsi="Arial" w:eastAsia="Arial" w:cs="Arial"/>
          <w:sz w:val="22"/>
          <w:szCs w:val="22"/>
        </w:rPr>
        <w:t xml:space="preserve"> </w:t>
      </w:r>
      <w:r w:rsidRPr="3A9F2647" w:rsidR="00C84B88">
        <w:rPr>
          <w:rFonts w:ascii="Arial" w:hAnsi="Arial" w:eastAsia="Arial" w:cs="Arial"/>
          <w:sz w:val="22"/>
          <w:szCs w:val="22"/>
        </w:rPr>
        <w:t xml:space="preserve"> </w:t>
      </w:r>
      <w:r w:rsidRPr="3A9F2647" w:rsidR="00C84B88">
        <w:rPr>
          <w:rFonts w:ascii="Arial" w:hAnsi="Arial" w:eastAsia="Arial" w:cs="Arial"/>
          <w:sz w:val="22"/>
          <w:szCs w:val="22"/>
        </w:rPr>
        <w:t xml:space="preserve">Feb </w:t>
      </w:r>
      <w:r w:rsidRPr="3A9F2647" w:rsidR="00C84B88">
        <w:rPr>
          <w:rFonts w:ascii="Arial" w:hAnsi="Arial" w:eastAsia="Arial" w:cs="Arial"/>
          <w:sz w:val="22"/>
          <w:szCs w:val="22"/>
        </w:rPr>
        <w:t>202</w:t>
      </w:r>
      <w:r w:rsidRPr="3A9F2647" w:rsidR="42AF0457">
        <w:rPr>
          <w:rFonts w:ascii="Arial" w:hAnsi="Arial" w:eastAsia="Arial" w:cs="Arial"/>
          <w:sz w:val="22"/>
          <w:szCs w:val="22"/>
        </w:rPr>
        <w:t>4</w:t>
      </w:r>
      <w:r w:rsidRPr="3A9F2647" w:rsidR="6AD5940F">
        <w:rPr>
          <w:rFonts w:ascii="Arial" w:hAnsi="Arial" w:eastAsia="Arial" w:cs="Arial"/>
          <w:sz w:val="22"/>
          <w:szCs w:val="22"/>
        </w:rPr>
        <w:t xml:space="preserve"> </w:t>
      </w:r>
      <w:r w:rsidRPr="3A9F2647" w:rsidR="00C84B88">
        <w:rPr>
          <w:rFonts w:ascii="Arial" w:hAnsi="Arial" w:eastAsia="Arial" w:cs="Arial"/>
          <w:sz w:val="22"/>
          <w:szCs w:val="22"/>
        </w:rPr>
        <w:t>–</w:t>
      </w:r>
      <w:r w:rsidRPr="3A9F2647" w:rsidR="6AD5940F">
        <w:rPr>
          <w:rFonts w:ascii="Arial" w:hAnsi="Arial" w:eastAsia="Arial" w:cs="Arial"/>
          <w:sz w:val="22"/>
          <w:szCs w:val="22"/>
        </w:rPr>
        <w:t xml:space="preserve"> </w:t>
      </w:r>
      <w:r w:rsidRPr="3A9F2647" w:rsidR="00C84B88">
        <w:rPr>
          <w:rFonts w:ascii="Arial" w:hAnsi="Arial" w:eastAsia="Arial" w:cs="Arial"/>
          <w:sz w:val="22"/>
          <w:szCs w:val="22"/>
        </w:rPr>
        <w:t>A</w:t>
      </w:r>
      <w:r w:rsidRPr="3A9F2647" w:rsidR="01B3704B">
        <w:rPr>
          <w:rFonts w:ascii="Arial" w:hAnsi="Arial" w:eastAsia="Arial" w:cs="Arial"/>
          <w:sz w:val="22"/>
          <w:szCs w:val="22"/>
        </w:rPr>
        <w:t>ugust</w:t>
      </w:r>
      <w:r w:rsidRPr="3A9F2647" w:rsidR="115A5C79">
        <w:rPr>
          <w:rFonts w:ascii="Arial" w:hAnsi="Arial" w:eastAsia="Arial" w:cs="Arial"/>
          <w:sz w:val="22"/>
          <w:szCs w:val="22"/>
        </w:rPr>
        <w:t xml:space="preserve"> 2024 </w:t>
      </w:r>
    </w:p>
    <w:p w:rsidR="115A5C79" w:rsidP="3A9F2647" w:rsidRDefault="115A5C79" w14:paraId="20583EB2" w14:textId="5089C185">
      <w:pPr>
        <w:pStyle w:val="ListParagrap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3A9F2647" w:rsidR="115A5C79">
        <w:rPr>
          <w:rFonts w:ascii="Arial" w:hAnsi="Arial" w:eastAsia="Arial" w:cs="Arial"/>
        </w:rPr>
        <w:t xml:space="preserve">MMJ Janitorial Service Inc, </w:t>
      </w:r>
      <w:r w:rsidRPr="3A9F2647" w:rsidR="6B97749C">
        <w:rPr>
          <w:rFonts w:ascii="Arial" w:hAnsi="Arial" w:eastAsia="Arial" w:cs="Arial"/>
        </w:rPr>
        <w:t>Mississauga</w:t>
      </w:r>
      <w:r w:rsidRPr="3A9F2647" w:rsidR="115A5C79">
        <w:rPr>
          <w:rFonts w:ascii="Arial" w:hAnsi="Arial" w:eastAsia="Arial" w:cs="Arial"/>
        </w:rPr>
        <w:t xml:space="preserve">, Ontario   </w:t>
      </w:r>
    </w:p>
    <w:p w:rsidR="285E936B" w:rsidP="0AA27019" w:rsidRDefault="285E936B" w14:paraId="6A767720" w14:textId="12D3E9B9">
      <w:pPr>
        <w:pStyle w:val="NoSpacing"/>
        <w:numPr>
          <w:ilvl w:val="0"/>
          <w:numId w:val="24"/>
        </w:numPr>
        <w:rPr>
          <w:rFonts w:ascii="Arial" w:hAnsi="Arial" w:eastAsia="Arial" w:cs="Arial"/>
          <w:sz w:val="22"/>
          <w:szCs w:val="22"/>
        </w:rPr>
      </w:pPr>
      <w:r w:rsidRPr="3A9F2647" w:rsidR="285E936B">
        <w:rPr>
          <w:rFonts w:ascii="Arial" w:hAnsi="Arial" w:eastAsia="Arial" w:cs="Arial"/>
        </w:rPr>
        <w:t>Maintained cleanliness and organization of all areas, ensuring a hygienic environment for employees and visitors.</w:t>
      </w:r>
    </w:p>
    <w:p w:rsidRPr="00C84B88" w:rsidR="00C84B88" w:rsidP="0AA27019" w:rsidRDefault="00C84B88" w14:paraId="13E9A38E" w14:textId="06D806AF">
      <w:pPr>
        <w:pStyle w:val="NoSpacing"/>
        <w:numPr>
          <w:ilvl w:val="0"/>
          <w:numId w:val="24"/>
        </w:numPr>
        <w:rPr>
          <w:rFonts w:ascii="Arial" w:hAnsi="Arial" w:eastAsia="Arial" w:cs="Arial"/>
          <w:sz w:val="22"/>
          <w:szCs w:val="22"/>
        </w:rPr>
      </w:pPr>
      <w:r w:rsidRPr="3A9F2647" w:rsidR="285E936B">
        <w:rPr>
          <w:rFonts w:ascii="Arial" w:hAnsi="Arial" w:eastAsia="Arial" w:cs="Arial"/>
        </w:rPr>
        <w:t xml:space="preserve">Conducted regular inspections for any maintenance needs and filled important necessities like soap, extra blankets for the guests </w:t>
      </w:r>
    </w:p>
    <w:p w:rsidRPr="00C61902" w:rsidR="009D7B58" w:rsidP="3A9F2647" w:rsidRDefault="009D7B58" w14:paraId="711458FE" w14:textId="5C88EBBD">
      <w:pPr>
        <w:pStyle w:val="NoSpacing"/>
        <w:numPr>
          <w:ilvl w:val="0"/>
          <w:numId w:val="24"/>
        </w:numPr>
        <w:rPr>
          <w:rFonts w:ascii="Arial" w:hAnsi="Arial" w:eastAsia="Arial" w:cs="Arial"/>
          <w:color w:val="000000" w:themeColor="text1" w:themeTint="FF" w:themeShade="FF"/>
          <w:lang w:val="en-US"/>
        </w:rPr>
      </w:pPr>
      <w:r w:rsidRPr="3A9F2647" w:rsidR="285E936B">
        <w:rPr>
          <w:rFonts w:ascii="Arial" w:hAnsi="Arial" w:eastAsia="Arial" w:cs="Arial"/>
        </w:rPr>
        <w:t>Assisted</w:t>
      </w:r>
      <w:r w:rsidRPr="3A9F2647" w:rsidR="285E936B">
        <w:rPr>
          <w:rFonts w:ascii="Arial" w:hAnsi="Arial" w:eastAsia="Arial" w:cs="Arial"/>
        </w:rPr>
        <w:t xml:space="preserve"> </w:t>
      </w:r>
      <w:r w:rsidRPr="3A9F2647" w:rsidR="285E936B">
        <w:rPr>
          <w:rFonts w:ascii="Arial" w:hAnsi="Arial" w:eastAsia="Arial" w:cs="Arial"/>
        </w:rPr>
        <w:t>guests</w:t>
      </w:r>
      <w:r w:rsidRPr="3A9F2647" w:rsidR="285E936B">
        <w:rPr>
          <w:rFonts w:ascii="Arial" w:hAnsi="Arial" w:eastAsia="Arial" w:cs="Arial"/>
        </w:rPr>
        <w:t xml:space="preserve"> with their special requests</w:t>
      </w:r>
      <w:r w:rsidRPr="3A9F2647" w:rsidR="285E936B">
        <w:rPr>
          <w:rFonts w:ascii="Arial" w:hAnsi="Arial" w:eastAsia="Arial" w:cs="Arial"/>
        </w:rPr>
        <w:t xml:space="preserve">. </w:t>
      </w:r>
      <w:r w:rsidRPr="3A9F2647" w:rsidR="009D7B58">
        <w:rPr>
          <w:rFonts w:ascii="Arial" w:hAnsi="Arial" w:eastAsia="Arial" w:cs="Arial"/>
          <w:lang w:val="en-US"/>
        </w:rPr>
        <w:t xml:space="preserve"> </w:t>
      </w:r>
      <w:r w:rsidRPr="3A9F2647" w:rsidR="009D7B58">
        <w:rPr>
          <w:rFonts w:ascii="Arial" w:hAnsi="Arial" w:eastAsia="Arial" w:cs="Arial"/>
          <w:lang w:val="en-US"/>
        </w:rPr>
        <w:t xml:space="preserve">  </w:t>
      </w:r>
      <w:r w:rsidRPr="3A9F2647" w:rsidR="009D7B58">
        <w:rPr>
          <w:rFonts w:ascii="Arial" w:hAnsi="Arial" w:eastAsia="Arial" w:cs="Arial"/>
          <w:lang w:val="en-US"/>
        </w:rPr>
        <w:t xml:space="preserve">  </w:t>
      </w:r>
      <w:r w:rsidRPr="3A9F2647" w:rsidR="009D7B58">
        <w:rPr>
          <w:rFonts w:ascii="Arial" w:hAnsi="Arial" w:eastAsia="Arial" w:cs="Arial"/>
          <w:lang w:val="en-US"/>
        </w:rPr>
        <w:t xml:space="preserve">                                    </w:t>
      </w:r>
    </w:p>
    <w:p w:rsidR="00D80428" w:rsidP="3A9F2647" w:rsidRDefault="00D172E4" w14:textId="77777777" w14:paraId="1DB59198">
      <w:pPr>
        <w:pStyle w:val="Heading1"/>
        <w:rPr>
          <w:rFonts w:ascii="Arial" w:hAnsi="Arial" w:eastAsia="Arial" w:cs="Arial"/>
          <w:color w:val="141C39"/>
        </w:rPr>
      </w:pPr>
      <w:bookmarkStart w:name="Education" w:id="2"/>
      <w:bookmarkEnd w:id="2"/>
      <w:r w:rsidRPr="3A9F2647" w:rsidR="00D172E4">
        <w:rPr>
          <w:rFonts w:ascii="Arial" w:hAnsi="Arial" w:eastAsia="Arial" w:cs="Arial"/>
          <w:color w:val="141C39"/>
          <w:spacing w:val="-2"/>
        </w:rPr>
        <w:t>Education</w:t>
      </w:r>
    </w:p>
    <w:p w:rsidR="00D80428" w:rsidP="3A9F2647" w:rsidRDefault="00D172E4" w14:paraId="36FD6509" w14:textId="3782E693">
      <w:pPr>
        <w:pStyle w:val="Heading1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r w:rsidRPr="3A9F2647" w:rsidR="426653AC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Mohawk College </w:t>
      </w:r>
    </w:p>
    <w:p w:rsidR="00D80428" w:rsidP="3A9F2647" w:rsidRDefault="00D172E4" w14:paraId="0B3A6FD7" w14:textId="236F9B5D">
      <w:pPr>
        <w:pStyle w:val="Heading1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A9F2647" w:rsidR="426653A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Computer System Technician - Software Support (558)</w:t>
      </w:r>
      <w:r w:rsidRPr="3A9F2647" w:rsidR="426653A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 2024</w:t>
      </w:r>
      <w:r w:rsidRPr="3A9F2647" w:rsidR="28A60E1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–</w:t>
      </w:r>
      <w:r w:rsidRPr="3A9F2647" w:rsidR="426653A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2025</w:t>
      </w:r>
    </w:p>
    <w:p w:rsidR="00A86D2C" w:rsidP="3A9F2647" w:rsidRDefault="00A86D2C" w14:paraId="2EA1D2CD" w14:textId="6B55758D">
      <w:pPr>
        <w:pStyle w:val="Heading1"/>
        <w:numPr>
          <w:ilvl w:val="0"/>
          <w:numId w:val="23"/>
        </w:numPr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3A9F2647" w:rsidR="00A86D2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Completed Math for computer studies with </w:t>
      </w:r>
      <w:r w:rsidRPr="3A9F2647" w:rsidR="5493D90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95%</w:t>
      </w:r>
    </w:p>
    <w:p w:rsidR="5493D90C" w:rsidP="3A9F2647" w:rsidRDefault="5493D90C" w14:paraId="3718DBDB" w14:textId="49950B68">
      <w:pPr>
        <w:pStyle w:val="Heading1"/>
        <w:numPr>
          <w:ilvl w:val="0"/>
          <w:numId w:val="23"/>
        </w:numPr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3A9F2647" w:rsidR="5493D90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Completed Programming fundamentals course with 85% and consistently scored above 80% in the tests</w:t>
      </w:r>
    </w:p>
    <w:sectPr w:rsidRPr="00BA1C61" w:rsidR="00D80428">
      <w:type w:val="continuous"/>
      <w:pgSz w:w="12240" w:h="15840" w:orient="portrait"/>
      <w:pgMar w:top="1320" w:right="12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nsid w:val="6d2d7d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cd210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4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1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0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7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8dd76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c8e1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d1d01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3ff31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a0ef5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e1551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61dbf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1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0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7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194a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a9321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hybridMultilevel"/>
    <w:tmpl w:val="00000001"/>
    <w:lvl w:ilvl="0" w:tplc="D3EE07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1277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02B0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F0EA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D229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CC51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860B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7869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1CBA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ACE0C1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62C2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7EDF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BA4A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668F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2D659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96A1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922D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8225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CBBEDE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B07B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D05F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9871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C0C0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5CD9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70BC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7045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7E07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4A15439"/>
    <w:multiLevelType w:val="hybridMultilevel"/>
    <w:tmpl w:val="998056EC"/>
    <w:lvl w:ilvl="0" w:tplc="10090001">
      <w:start w:val="1"/>
      <w:numFmt w:val="bullet"/>
      <w:lvlText w:val=""/>
      <w:lvlJc w:val="left"/>
      <w:pPr>
        <w:ind w:left="828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hint="default" w:ascii="Wingdings" w:hAnsi="Wingdings"/>
      </w:rPr>
    </w:lvl>
  </w:abstractNum>
  <w:abstractNum w:abstractNumId="4" w15:restartNumberingAfterBreak="0">
    <w:nsid w:val="13CD5AD9"/>
    <w:multiLevelType w:val="hybridMultilevel"/>
    <w:tmpl w:val="038694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405AD"/>
    <w:multiLevelType w:val="hybridMultilevel"/>
    <w:tmpl w:val="C10A357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625ED9"/>
    <w:multiLevelType w:val="hybridMultilevel"/>
    <w:tmpl w:val="F86E59CA"/>
    <w:lvl w:ilvl="0" w:tplc="04090001">
      <w:start w:val="1"/>
      <w:numFmt w:val="bullet"/>
      <w:lvlText w:val=""/>
      <w:lvlJc w:val="left"/>
      <w:pPr>
        <w:ind w:left="91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hint="default" w:ascii="Wingdings" w:hAnsi="Wingdings"/>
      </w:rPr>
    </w:lvl>
  </w:abstractNum>
  <w:abstractNum w:abstractNumId="7" w15:restartNumberingAfterBreak="0">
    <w:nsid w:val="3D7B4838"/>
    <w:multiLevelType w:val="hybridMultilevel"/>
    <w:tmpl w:val="8EB07E98"/>
    <w:lvl w:ilvl="0" w:tplc="03C4BB4E">
      <w:numFmt w:val="bullet"/>
      <w:lvlText w:val=""/>
      <w:lvlJc w:val="left"/>
      <w:pPr>
        <w:ind w:left="468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125F6A"/>
        <w:spacing w:val="0"/>
        <w:w w:val="100"/>
        <w:sz w:val="22"/>
        <w:szCs w:val="22"/>
        <w:lang w:val="en-US" w:eastAsia="en-US" w:bidi="ar-SA"/>
      </w:rPr>
    </w:lvl>
    <w:lvl w:ilvl="1" w:tplc="3866186A">
      <w:numFmt w:val="bullet"/>
      <w:lvlText w:val="•"/>
      <w:lvlJc w:val="left"/>
      <w:pPr>
        <w:ind w:left="1384" w:hanging="361"/>
      </w:pPr>
      <w:rPr>
        <w:rFonts w:hint="default"/>
        <w:lang w:val="en-US" w:eastAsia="en-US" w:bidi="ar-SA"/>
      </w:rPr>
    </w:lvl>
    <w:lvl w:ilvl="2" w:tplc="FAF4F29A"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ar-SA"/>
      </w:rPr>
    </w:lvl>
    <w:lvl w:ilvl="3" w:tplc="86445732">
      <w:numFmt w:val="bullet"/>
      <w:lvlText w:val="•"/>
      <w:lvlJc w:val="left"/>
      <w:pPr>
        <w:ind w:left="3232" w:hanging="361"/>
      </w:pPr>
      <w:rPr>
        <w:rFonts w:hint="default"/>
        <w:lang w:val="en-US" w:eastAsia="en-US" w:bidi="ar-SA"/>
      </w:rPr>
    </w:lvl>
    <w:lvl w:ilvl="4" w:tplc="88689914">
      <w:numFmt w:val="bullet"/>
      <w:lvlText w:val="•"/>
      <w:lvlJc w:val="left"/>
      <w:pPr>
        <w:ind w:left="4156" w:hanging="361"/>
      </w:pPr>
      <w:rPr>
        <w:rFonts w:hint="default"/>
        <w:lang w:val="en-US" w:eastAsia="en-US" w:bidi="ar-SA"/>
      </w:rPr>
    </w:lvl>
    <w:lvl w:ilvl="5" w:tplc="3FDE7C9C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6" w:tplc="E1FC2A70">
      <w:numFmt w:val="bullet"/>
      <w:lvlText w:val="•"/>
      <w:lvlJc w:val="left"/>
      <w:pPr>
        <w:ind w:left="6004" w:hanging="361"/>
      </w:pPr>
      <w:rPr>
        <w:rFonts w:hint="default"/>
        <w:lang w:val="en-US" w:eastAsia="en-US" w:bidi="ar-SA"/>
      </w:rPr>
    </w:lvl>
    <w:lvl w:ilvl="7" w:tplc="6F326E42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8" w:tplc="670EF290">
      <w:numFmt w:val="bullet"/>
      <w:lvlText w:val="•"/>
      <w:lvlJc w:val="left"/>
      <w:pPr>
        <w:ind w:left="785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7FD40FC"/>
    <w:multiLevelType w:val="hybridMultilevel"/>
    <w:tmpl w:val="9124846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37404"/>
    <w:multiLevelType w:val="hybridMultilevel"/>
    <w:tmpl w:val="3DC28690"/>
    <w:lvl w:ilvl="0" w:tplc="04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10" w15:restartNumberingAfterBreak="0">
    <w:nsid w:val="602704DC"/>
    <w:multiLevelType w:val="hybridMultilevel"/>
    <w:tmpl w:val="4704B7BE"/>
    <w:lvl w:ilvl="0" w:tplc="04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11" w15:restartNumberingAfterBreak="0">
    <w:nsid w:val="728A75D2"/>
    <w:multiLevelType w:val="hybridMultilevel"/>
    <w:tmpl w:val="148230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B274CD7"/>
    <w:multiLevelType w:val="multilevel"/>
    <w:tmpl w:val="313AD3D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hint="default" w:ascii="Wingdings" w:hAnsi="Wingdings"/>
        <w:sz w:val="20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7"/>
  </w:num>
  <w:num w:numId="2">
    <w:abstractNumId w:val="6"/>
  </w:num>
  <w:num w:numId="3">
    <w:abstractNumId w:val="9"/>
  </w:num>
  <w:num w:numId="4">
    <w:abstractNumId w:val="10"/>
  </w:num>
  <w:num w:numId="5">
    <w:abstractNumId w:val="12"/>
  </w:num>
  <w:num w:numId="6">
    <w:abstractNumId w:val="11"/>
  </w:num>
  <w:num w:numId="7">
    <w:abstractNumId w:val="0"/>
  </w:num>
  <w:num w:numId="8">
    <w:abstractNumId w:val="4"/>
  </w:num>
  <w:num w:numId="9">
    <w:abstractNumId w:val="8"/>
  </w:num>
  <w:num w:numId="10">
    <w:abstractNumId w:val="1"/>
  </w:num>
  <w:num w:numId="11">
    <w:abstractNumId w:val="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28"/>
    <w:rsid w:val="00106318"/>
    <w:rsid w:val="00113A76"/>
    <w:rsid w:val="002920D1"/>
    <w:rsid w:val="003A5C94"/>
    <w:rsid w:val="004D83EF"/>
    <w:rsid w:val="0094598C"/>
    <w:rsid w:val="009D7B58"/>
    <w:rsid w:val="00A86D2C"/>
    <w:rsid w:val="00AE5678"/>
    <w:rsid w:val="00BA1C61"/>
    <w:rsid w:val="00C61902"/>
    <w:rsid w:val="00C84B88"/>
    <w:rsid w:val="00D172E4"/>
    <w:rsid w:val="00D80428"/>
    <w:rsid w:val="01B3704B"/>
    <w:rsid w:val="01F25F12"/>
    <w:rsid w:val="050E32EE"/>
    <w:rsid w:val="058B3180"/>
    <w:rsid w:val="05DA1580"/>
    <w:rsid w:val="05E16040"/>
    <w:rsid w:val="05F059B2"/>
    <w:rsid w:val="06353839"/>
    <w:rsid w:val="0653A12F"/>
    <w:rsid w:val="0663BFAE"/>
    <w:rsid w:val="06EE348C"/>
    <w:rsid w:val="0737E08F"/>
    <w:rsid w:val="0770128C"/>
    <w:rsid w:val="0AA27019"/>
    <w:rsid w:val="0AF42BCB"/>
    <w:rsid w:val="0C6BAD53"/>
    <w:rsid w:val="0C85CF47"/>
    <w:rsid w:val="0D65A33D"/>
    <w:rsid w:val="0D999028"/>
    <w:rsid w:val="10764B44"/>
    <w:rsid w:val="115A5C79"/>
    <w:rsid w:val="117AE64F"/>
    <w:rsid w:val="12B7F9AF"/>
    <w:rsid w:val="12D81980"/>
    <w:rsid w:val="132A722F"/>
    <w:rsid w:val="138BF626"/>
    <w:rsid w:val="1424C2FD"/>
    <w:rsid w:val="146473F5"/>
    <w:rsid w:val="153E83D0"/>
    <w:rsid w:val="15E25CEB"/>
    <w:rsid w:val="16E14532"/>
    <w:rsid w:val="16F1EBE3"/>
    <w:rsid w:val="18FB3DDB"/>
    <w:rsid w:val="19A49B75"/>
    <w:rsid w:val="1A68369C"/>
    <w:rsid w:val="1A6BD328"/>
    <w:rsid w:val="1C9EF48A"/>
    <w:rsid w:val="1D539E11"/>
    <w:rsid w:val="1D921FBC"/>
    <w:rsid w:val="1E0605C9"/>
    <w:rsid w:val="1E81D681"/>
    <w:rsid w:val="1F16B6BA"/>
    <w:rsid w:val="1F984169"/>
    <w:rsid w:val="1FF4D67F"/>
    <w:rsid w:val="1FF7EFF5"/>
    <w:rsid w:val="201B82F8"/>
    <w:rsid w:val="20B6CD87"/>
    <w:rsid w:val="21FF41EA"/>
    <w:rsid w:val="22713DF3"/>
    <w:rsid w:val="2363B1D8"/>
    <w:rsid w:val="237CF9B5"/>
    <w:rsid w:val="24717527"/>
    <w:rsid w:val="256A09CC"/>
    <w:rsid w:val="25A676D1"/>
    <w:rsid w:val="2633EA90"/>
    <w:rsid w:val="2685AB9D"/>
    <w:rsid w:val="269CAC19"/>
    <w:rsid w:val="285E936B"/>
    <w:rsid w:val="28A60E11"/>
    <w:rsid w:val="28BB176B"/>
    <w:rsid w:val="28E8BB44"/>
    <w:rsid w:val="2980F2FE"/>
    <w:rsid w:val="2AD46733"/>
    <w:rsid w:val="2B417114"/>
    <w:rsid w:val="2BD66A2C"/>
    <w:rsid w:val="2BE2FFB3"/>
    <w:rsid w:val="2C8ABFAE"/>
    <w:rsid w:val="2DC36FCC"/>
    <w:rsid w:val="2F05CD20"/>
    <w:rsid w:val="304770AB"/>
    <w:rsid w:val="309D88C7"/>
    <w:rsid w:val="322A12D6"/>
    <w:rsid w:val="3264427B"/>
    <w:rsid w:val="329862A2"/>
    <w:rsid w:val="32A193F4"/>
    <w:rsid w:val="32BCB31C"/>
    <w:rsid w:val="34E95C4F"/>
    <w:rsid w:val="3545564F"/>
    <w:rsid w:val="35A41280"/>
    <w:rsid w:val="3658B201"/>
    <w:rsid w:val="36BED6D4"/>
    <w:rsid w:val="36F4D1D1"/>
    <w:rsid w:val="38593F86"/>
    <w:rsid w:val="389D70E1"/>
    <w:rsid w:val="38A8CDBD"/>
    <w:rsid w:val="3912A046"/>
    <w:rsid w:val="39991519"/>
    <w:rsid w:val="39B0A3AA"/>
    <w:rsid w:val="3A6A52A3"/>
    <w:rsid w:val="3A9F2647"/>
    <w:rsid w:val="3B16FB5B"/>
    <w:rsid w:val="3B2D801C"/>
    <w:rsid w:val="3B7CA591"/>
    <w:rsid w:val="3C02D2BB"/>
    <w:rsid w:val="3CCF7B52"/>
    <w:rsid w:val="3CE5EF8C"/>
    <w:rsid w:val="3D62E4B1"/>
    <w:rsid w:val="3E12A0D2"/>
    <w:rsid w:val="3E3A6E7F"/>
    <w:rsid w:val="3EC9D48A"/>
    <w:rsid w:val="40649CCE"/>
    <w:rsid w:val="4105B0AE"/>
    <w:rsid w:val="41B66288"/>
    <w:rsid w:val="426653AC"/>
    <w:rsid w:val="4296B0E9"/>
    <w:rsid w:val="42AF0457"/>
    <w:rsid w:val="42C93E10"/>
    <w:rsid w:val="42FA8165"/>
    <w:rsid w:val="43DD8CE3"/>
    <w:rsid w:val="444D4A25"/>
    <w:rsid w:val="44833FBD"/>
    <w:rsid w:val="44F05DFE"/>
    <w:rsid w:val="4582ADBA"/>
    <w:rsid w:val="459E4838"/>
    <w:rsid w:val="45C2F158"/>
    <w:rsid w:val="461FDC95"/>
    <w:rsid w:val="48DAB733"/>
    <w:rsid w:val="4917ADFE"/>
    <w:rsid w:val="492B0291"/>
    <w:rsid w:val="496D2C37"/>
    <w:rsid w:val="49BDD8EB"/>
    <w:rsid w:val="4A517D05"/>
    <w:rsid w:val="4A531042"/>
    <w:rsid w:val="4A8C4427"/>
    <w:rsid w:val="4B235204"/>
    <w:rsid w:val="4BB5CCE2"/>
    <w:rsid w:val="4BEEE5D0"/>
    <w:rsid w:val="4CB20C59"/>
    <w:rsid w:val="4CCF5E85"/>
    <w:rsid w:val="4E2822FF"/>
    <w:rsid w:val="4E4C86ED"/>
    <w:rsid w:val="4E95956B"/>
    <w:rsid w:val="4FDDC704"/>
    <w:rsid w:val="5077CB8C"/>
    <w:rsid w:val="51217FCB"/>
    <w:rsid w:val="52541C34"/>
    <w:rsid w:val="52EBE937"/>
    <w:rsid w:val="53DE8F6B"/>
    <w:rsid w:val="544A581B"/>
    <w:rsid w:val="5493D90C"/>
    <w:rsid w:val="550FED5A"/>
    <w:rsid w:val="561E95CF"/>
    <w:rsid w:val="57952239"/>
    <w:rsid w:val="59F2093F"/>
    <w:rsid w:val="5A3F2E46"/>
    <w:rsid w:val="5A968AA2"/>
    <w:rsid w:val="5CBCCDAB"/>
    <w:rsid w:val="5DCEEC84"/>
    <w:rsid w:val="5EB6B656"/>
    <w:rsid w:val="5F0F6314"/>
    <w:rsid w:val="601334D5"/>
    <w:rsid w:val="6043585F"/>
    <w:rsid w:val="62EA327D"/>
    <w:rsid w:val="648CBEE3"/>
    <w:rsid w:val="6526BA85"/>
    <w:rsid w:val="657132FC"/>
    <w:rsid w:val="6583F9C8"/>
    <w:rsid w:val="65E5DED9"/>
    <w:rsid w:val="65EC38F1"/>
    <w:rsid w:val="66A1C004"/>
    <w:rsid w:val="66EF4F0A"/>
    <w:rsid w:val="670209F6"/>
    <w:rsid w:val="68046606"/>
    <w:rsid w:val="685D94DC"/>
    <w:rsid w:val="688C7487"/>
    <w:rsid w:val="68D8D542"/>
    <w:rsid w:val="69324DF8"/>
    <w:rsid w:val="69CB79D2"/>
    <w:rsid w:val="6AB536FB"/>
    <w:rsid w:val="6AD5940F"/>
    <w:rsid w:val="6B1A7A6D"/>
    <w:rsid w:val="6B97749C"/>
    <w:rsid w:val="6CB42FD9"/>
    <w:rsid w:val="6CB83AFB"/>
    <w:rsid w:val="6D080AC1"/>
    <w:rsid w:val="6D887B50"/>
    <w:rsid w:val="6D9B9F9F"/>
    <w:rsid w:val="6E496C5B"/>
    <w:rsid w:val="6E698B2B"/>
    <w:rsid w:val="6E914FA8"/>
    <w:rsid w:val="6F15B323"/>
    <w:rsid w:val="70438482"/>
    <w:rsid w:val="7207A07B"/>
    <w:rsid w:val="721D49FB"/>
    <w:rsid w:val="72536F4C"/>
    <w:rsid w:val="7271B755"/>
    <w:rsid w:val="7368F005"/>
    <w:rsid w:val="7435A3BD"/>
    <w:rsid w:val="74F0E763"/>
    <w:rsid w:val="7521903C"/>
    <w:rsid w:val="75B5FAF8"/>
    <w:rsid w:val="75E273FA"/>
    <w:rsid w:val="76CE940B"/>
    <w:rsid w:val="76D0CD0A"/>
    <w:rsid w:val="7841C9A9"/>
    <w:rsid w:val="7B5DAAA3"/>
    <w:rsid w:val="7BA7BB19"/>
    <w:rsid w:val="7C34FE06"/>
    <w:rsid w:val="7D3144F4"/>
    <w:rsid w:val="7EE5A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919E"/>
  <w15:docId w15:val="{928AA5F4-6FE7-7C4F-B894-D72F3C19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76"/>
      <w:ind w:left="108"/>
      <w:outlineLvl w:val="1"/>
    </w:pPr>
    <w:rPr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8"/>
      <w:ind w:left="108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pPr>
      <w:spacing w:before="73"/>
      <w:ind w:left="468" w:hanging="360"/>
    </w:pPr>
  </w:style>
  <w:style w:type="paragraph" w:styleId="TableParagraph" w:customStyle="1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A1C61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BA1C61"/>
    <w:rPr>
      <w:b/>
      <w:bCs/>
    </w:rPr>
  </w:style>
  <w:style w:type="character" w:styleId="Emphasis">
    <w:name w:val="Emphasis"/>
    <w:basedOn w:val="DefaultParagraphFont"/>
    <w:uiPriority w:val="20"/>
    <w:qFormat/>
    <w:rsid w:val="00BA1C61"/>
    <w:rPr>
      <w:i/>
      <w:iCs/>
    </w:rPr>
  </w:style>
  <w:style w:type="character" w:styleId="Hyperlink">
    <w:name w:val="Hyperlink"/>
    <w:basedOn w:val="DefaultParagraphFont"/>
    <w:uiPriority w:val="99"/>
    <w:unhideWhenUsed/>
    <w:rsid w:val="00113A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A76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://www.linkedin.com/in/balihang-rai-6753432aa" TargetMode="External" Id="R828a1d42cdb94a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Diego Viramontes</dc:creator>
  <dc:description/>
  <lastModifiedBy>Rai, Balihang [Student]</lastModifiedBy>
  <revision>10</revision>
  <dcterms:created xsi:type="dcterms:W3CDTF">2024-08-25T16:54:00.0000000Z</dcterms:created>
  <dcterms:modified xsi:type="dcterms:W3CDTF">2024-10-04T19:15:53.5666561Z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Created">
    <vt:filetime>2022-06-27T00:00:00Z</vt:filetime>
  </property>
  <property fmtid="{D5CDD505-2E9C-101B-9397-08002B2CF9AE}" pid="4" name="Creator">
    <vt:lpwstr>Acrobat PDFMaker 22 for Word</vt:lpwstr>
  </property>
  <property fmtid="{D5CDD505-2E9C-101B-9397-08002B2CF9AE}" pid="5" name="LastSaved">
    <vt:filetime>2024-08-21T00:00:00Z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SourceModified">
    <vt:lpwstr/>
  </property>
</Properties>
</file>